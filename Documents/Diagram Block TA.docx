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50" w:rsidRDefault="00052A23">
      <w:pPr>
        <w:pStyle w:val="Title"/>
      </w:pPr>
      <w:r>
        <w:t xml:space="preserve">Sistem </w:t>
      </w:r>
      <w:r w:rsidR="007E72EF">
        <w:t>Detector Gempa</w:t>
      </w:r>
    </w:p>
    <w:p w:rsidR="007C7B50" w:rsidRDefault="00052A23">
      <w:pPr>
        <w:pStyle w:val="Heading1"/>
      </w:pPr>
      <w:r>
        <w:t>Diagram Blok</w:t>
      </w:r>
      <w:r w:rsidR="00AF5DAD">
        <w:t xml:space="preserve"> Untuk Milestone 25 November 2016</w:t>
      </w:r>
    </w:p>
    <w:p w:rsidR="00B8011E" w:rsidRDefault="007E72EF" w:rsidP="00B8011E">
      <w:r>
        <w:object w:dxaOrig="16883" w:dyaOrig="10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97.25pt;height:305.25pt" o:ole="">
            <v:imagedata r:id="rId9" o:title=""/>
          </v:shape>
          <o:OLEObject Type="Embed" ProgID="Visio.Drawing.15" ShapeID="_x0000_i1065" DrawAspect="Content" ObjectID="_1535614118" r:id="rId10"/>
        </w:object>
      </w:r>
      <w:r w:rsidR="00010DCB">
        <w:t>.</w:t>
      </w:r>
    </w:p>
    <w:p w:rsidR="00AF5DAD" w:rsidRDefault="00B8011E" w:rsidP="00B8011E">
      <w:pPr>
        <w:pStyle w:val="Heading1"/>
      </w:pPr>
      <w:r>
        <w:t>Jadwal Kegiatan Hands-on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5755"/>
      </w:tblGrid>
      <w:tr w:rsidR="00AF5DAD" w:rsidTr="00AF5DAD">
        <w:tc>
          <w:tcPr>
            <w:tcW w:w="715" w:type="dxa"/>
          </w:tcPr>
          <w:p w:rsidR="00AF5DAD" w:rsidRDefault="00AF5DAD">
            <w:r>
              <w:t>No</w:t>
            </w:r>
          </w:p>
        </w:tc>
        <w:tc>
          <w:tcPr>
            <w:tcW w:w="2880" w:type="dxa"/>
          </w:tcPr>
          <w:p w:rsidR="00AF5DAD" w:rsidRDefault="00AF5DAD">
            <w:r>
              <w:t xml:space="preserve">Deadline </w:t>
            </w:r>
          </w:p>
        </w:tc>
        <w:tc>
          <w:tcPr>
            <w:tcW w:w="5755" w:type="dxa"/>
          </w:tcPr>
          <w:p w:rsidR="00AF5DAD" w:rsidRDefault="00AF5DAD">
            <w:r>
              <w:t>Target Hands-on</w:t>
            </w:r>
          </w:p>
        </w:tc>
      </w:tr>
      <w:tr w:rsidR="00A742DB" w:rsidTr="00AF5DAD">
        <w:tc>
          <w:tcPr>
            <w:tcW w:w="715" w:type="dxa"/>
          </w:tcPr>
          <w:p w:rsidR="00A742DB" w:rsidRDefault="00A742DB" w:rsidP="00A742DB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A742DB" w:rsidRDefault="00A742DB" w:rsidP="00A742DB">
            <w:r>
              <w:t>23</w:t>
            </w:r>
            <w:r>
              <w:t xml:space="preserve"> September 2016</w:t>
            </w:r>
          </w:p>
        </w:tc>
        <w:tc>
          <w:tcPr>
            <w:tcW w:w="5755" w:type="dxa"/>
          </w:tcPr>
          <w:p w:rsidR="00A742DB" w:rsidRDefault="00A742DB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Setup Ruangan Kerja</w:t>
            </w:r>
          </w:p>
          <w:p w:rsidR="00A742DB" w:rsidRDefault="00A742DB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Koordinasi untuk peminjaman dan penggunaan peralatan lab yang diperlukan</w:t>
            </w:r>
          </w:p>
          <w:p w:rsidR="00A742DB" w:rsidRDefault="00A742DB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Belajar menggunakan Oscilloscope HANTEK</w:t>
            </w:r>
          </w:p>
          <w:p w:rsidR="00A742DB" w:rsidRDefault="00A742DB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Instalasi Arduino Studio 1.6.5, Visual Studio 2015, Android Studio</w:t>
            </w:r>
          </w:p>
          <w:p w:rsidR="00A742DB" w:rsidRDefault="00A742DB" w:rsidP="00A742DB">
            <w:pPr>
              <w:pStyle w:val="ListParagraph"/>
              <w:ind w:left="346"/>
            </w:pPr>
          </w:p>
        </w:tc>
      </w:tr>
      <w:tr w:rsidR="00AF5DAD" w:rsidTr="00AF5DAD">
        <w:tc>
          <w:tcPr>
            <w:tcW w:w="715" w:type="dxa"/>
          </w:tcPr>
          <w:p w:rsidR="00AF5DAD" w:rsidRDefault="00AF5DAD" w:rsidP="00AF5DAD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AF5DAD" w:rsidRDefault="002E47EF" w:rsidP="002E47EF">
            <w:r>
              <w:t>30 S</w:t>
            </w:r>
            <w:r w:rsidR="00AF5DAD">
              <w:t>eptember 2016</w:t>
            </w:r>
          </w:p>
        </w:tc>
        <w:tc>
          <w:tcPr>
            <w:tcW w:w="5755" w:type="dxa"/>
          </w:tcPr>
          <w:p w:rsidR="00A407A5" w:rsidRDefault="00A407A5" w:rsidP="002E47EF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BMKG Seismometer data access</w:t>
            </w:r>
          </w:p>
          <w:p w:rsidR="00A407A5" w:rsidRDefault="00A407A5" w:rsidP="002E47EF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Opensource seismometer data processing software</w:t>
            </w:r>
          </w:p>
          <w:p w:rsidR="00A407A5" w:rsidRDefault="00A407A5" w:rsidP="002E47EF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Quake Catcher Network Software</w:t>
            </w:r>
          </w:p>
          <w:p w:rsidR="00A742DB" w:rsidRDefault="002E47EF" w:rsidP="002E47EF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Amica ESP8266, </w:t>
            </w:r>
            <w:r w:rsidR="00A407A5">
              <w:t xml:space="preserve">IMU </w:t>
            </w:r>
            <w:r>
              <w:t>Sensor &amp; Interfacingnya</w:t>
            </w:r>
          </w:p>
          <w:p w:rsidR="00A742DB" w:rsidRDefault="00A742DB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Hello World Visual Studio 2015 C#</w:t>
            </w:r>
            <w:r w:rsidR="00AD73CF">
              <w:t xml:space="preserve">, </w:t>
            </w:r>
            <w:r w:rsidR="002E47EF">
              <w:t xml:space="preserve">Konsep </w:t>
            </w:r>
            <w:r w:rsidR="00A407A5">
              <w:t>Messaging Server</w:t>
            </w:r>
          </w:p>
          <w:p w:rsidR="00A742DB" w:rsidRDefault="00A742DB" w:rsidP="00A742DB"/>
        </w:tc>
      </w:tr>
      <w:tr w:rsidR="00A742DB" w:rsidTr="00AF5DAD">
        <w:tc>
          <w:tcPr>
            <w:tcW w:w="715" w:type="dxa"/>
          </w:tcPr>
          <w:p w:rsidR="00A742DB" w:rsidRDefault="00A742DB" w:rsidP="00A742DB">
            <w:pPr>
              <w:jc w:val="center"/>
            </w:pPr>
            <w:r>
              <w:lastRenderedPageBreak/>
              <w:t>3</w:t>
            </w:r>
          </w:p>
        </w:tc>
        <w:tc>
          <w:tcPr>
            <w:tcW w:w="2880" w:type="dxa"/>
          </w:tcPr>
          <w:p w:rsidR="00A742DB" w:rsidRDefault="00A742DB" w:rsidP="00A742DB">
            <w:r>
              <w:t>7 Oktober 2016</w:t>
            </w:r>
          </w:p>
        </w:tc>
        <w:tc>
          <w:tcPr>
            <w:tcW w:w="5755" w:type="dxa"/>
          </w:tcPr>
          <w:p w:rsidR="00A407A5" w:rsidRDefault="00A407A5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742DB" w:rsidRDefault="00A407A5" w:rsidP="00A742DB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</w:t>
            </w:r>
            <w:r>
              <w:t xml:space="preserve">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742DB" w:rsidRDefault="00A742DB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A407A5" w:rsidRDefault="00A407A5" w:rsidP="00A407A5">
            <w:r>
              <w:t>14 Oktober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A407A5" w:rsidRDefault="00A407A5" w:rsidP="00A407A5">
            <w:r>
              <w:t>21 Oktober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A407A5" w:rsidRDefault="00A407A5" w:rsidP="00A407A5">
            <w:r>
              <w:t>28 Oktober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7</w:t>
            </w:r>
          </w:p>
        </w:tc>
        <w:tc>
          <w:tcPr>
            <w:tcW w:w="2880" w:type="dxa"/>
          </w:tcPr>
          <w:p w:rsidR="00A407A5" w:rsidRDefault="00A407A5" w:rsidP="00A407A5">
            <w:r>
              <w:t>4 November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8</w:t>
            </w:r>
          </w:p>
        </w:tc>
        <w:tc>
          <w:tcPr>
            <w:tcW w:w="2880" w:type="dxa"/>
          </w:tcPr>
          <w:p w:rsidR="00A407A5" w:rsidRDefault="00A407A5" w:rsidP="00A407A5">
            <w:r>
              <w:t>11 November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A407A5" w:rsidRDefault="00A407A5" w:rsidP="00A407A5">
            <w:r>
              <w:t>18 November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lastRenderedPageBreak/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  <w:tr w:rsidR="00A407A5" w:rsidTr="00AF5DAD">
        <w:tc>
          <w:tcPr>
            <w:tcW w:w="715" w:type="dxa"/>
          </w:tcPr>
          <w:p w:rsidR="00A407A5" w:rsidRDefault="00A407A5" w:rsidP="00A407A5">
            <w:pPr>
              <w:jc w:val="center"/>
            </w:pPr>
            <w:r>
              <w:lastRenderedPageBreak/>
              <w:t>10</w:t>
            </w:r>
          </w:p>
        </w:tc>
        <w:tc>
          <w:tcPr>
            <w:tcW w:w="2880" w:type="dxa"/>
          </w:tcPr>
          <w:p w:rsidR="00A407A5" w:rsidRDefault="00A407A5" w:rsidP="00A407A5">
            <w:r>
              <w:t>25 November 2016</w:t>
            </w:r>
          </w:p>
        </w:tc>
        <w:tc>
          <w:tcPr>
            <w:tcW w:w="5755" w:type="dxa"/>
          </w:tcPr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 xml:space="preserve">Prototiping BMKG Seismometer Processing 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USGS Earthquake downloader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Database Earthquake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Sensor QCN &amp; Prototiping Sistem  QCN</w:t>
            </w:r>
          </w:p>
          <w:p w:rsidR="00A407A5" w:rsidRDefault="00A407A5" w:rsidP="00A407A5">
            <w:pPr>
              <w:pStyle w:val="ListParagraph"/>
              <w:numPr>
                <w:ilvl w:val="0"/>
                <w:numId w:val="4"/>
              </w:numPr>
              <w:ind w:left="346"/>
            </w:pPr>
            <w:r>
              <w:t>Prototiping Sistem Tsunami DSS</w:t>
            </w:r>
          </w:p>
          <w:p w:rsidR="00A407A5" w:rsidRDefault="00A407A5" w:rsidP="00A407A5">
            <w:pPr>
              <w:pStyle w:val="ListParagraph"/>
              <w:ind w:left="346"/>
            </w:pPr>
          </w:p>
        </w:tc>
      </w:tr>
    </w:tbl>
    <w:p w:rsidR="007C7B50" w:rsidRDefault="007C7B50">
      <w:bookmarkStart w:id="0" w:name="_GoBack"/>
      <w:bookmarkEnd w:id="0"/>
    </w:p>
    <w:sectPr w:rsidR="007C7B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CB" w:rsidRDefault="00010DCB">
      <w:pPr>
        <w:spacing w:after="0" w:line="240" w:lineRule="auto"/>
      </w:pPr>
      <w:r>
        <w:separator/>
      </w:r>
    </w:p>
  </w:endnote>
  <w:endnote w:type="continuationSeparator" w:id="0">
    <w:p w:rsidR="00010DCB" w:rsidRDefault="0001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CB" w:rsidRDefault="00010DCB">
      <w:pPr>
        <w:spacing w:after="0" w:line="240" w:lineRule="auto"/>
      </w:pPr>
      <w:r>
        <w:separator/>
      </w:r>
    </w:p>
  </w:footnote>
  <w:footnote w:type="continuationSeparator" w:id="0">
    <w:p w:rsidR="00010DCB" w:rsidRDefault="00010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D25"/>
    <w:multiLevelType w:val="hybridMultilevel"/>
    <w:tmpl w:val="3BBE3D72"/>
    <w:lvl w:ilvl="0" w:tplc="7FC2C77A">
      <w:start w:val="23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5072"/>
    <w:multiLevelType w:val="hybridMultilevel"/>
    <w:tmpl w:val="5680F762"/>
    <w:lvl w:ilvl="0" w:tplc="BC98C176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F102C"/>
    <w:multiLevelType w:val="hybridMultilevel"/>
    <w:tmpl w:val="5C523574"/>
    <w:lvl w:ilvl="0" w:tplc="6AC6ABE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63745"/>
    <w:multiLevelType w:val="hybridMultilevel"/>
    <w:tmpl w:val="05085B70"/>
    <w:lvl w:ilvl="0" w:tplc="B2DC4CC2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23"/>
    <w:rsid w:val="00010DCB"/>
    <w:rsid w:val="00012E6E"/>
    <w:rsid w:val="00052A23"/>
    <w:rsid w:val="002E47EF"/>
    <w:rsid w:val="007C7B50"/>
    <w:rsid w:val="007E72EF"/>
    <w:rsid w:val="008124E4"/>
    <w:rsid w:val="00A407A5"/>
    <w:rsid w:val="00A742DB"/>
    <w:rsid w:val="00AD73CF"/>
    <w:rsid w:val="00AF5DAD"/>
    <w:rsid w:val="00B8011E"/>
    <w:rsid w:val="00D1125B"/>
    <w:rsid w:val="00F5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AAA"/>
  <w15:docId w15:val="{C5612800-7B0B-4A52-A944-A0DA59C8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B5867-C833-4783-A595-A0A5E38D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 Setijadi Prihatmanto</dc:creator>
  <cp:keywords/>
  <cp:lastModifiedBy>Ary Setijadi Prihatmanto</cp:lastModifiedBy>
  <cp:revision>3</cp:revision>
  <dcterms:created xsi:type="dcterms:W3CDTF">2016-09-17T03:07:00Z</dcterms:created>
  <dcterms:modified xsi:type="dcterms:W3CDTF">2016-09-17T03:42:00Z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